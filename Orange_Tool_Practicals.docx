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96" w:rsidRDefault="0053748F">
      <w:pPr>
        <w:spacing w:before="42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an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</w:t>
      </w:r>
    </w:p>
    <w:p w:rsidR="00FF4C96" w:rsidRDefault="00FF4C96">
      <w:pPr>
        <w:spacing w:before="2" w:line="160" w:lineRule="exact"/>
        <w:rPr>
          <w:sz w:val="17"/>
          <w:szCs w:val="17"/>
        </w:rPr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53748F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"/>
          </v:shape>
        </w:pict>
      </w:r>
    </w:p>
    <w:p w:rsidR="00FF4C96" w:rsidRDefault="00FF4C96">
      <w:pPr>
        <w:spacing w:before="3" w:line="160" w:lineRule="exact"/>
        <w:rPr>
          <w:sz w:val="16"/>
          <w:szCs w:val="16"/>
        </w:rPr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53748F">
      <w:pPr>
        <w:ind w:left="100"/>
        <w:sectPr w:rsidR="00FF4C96">
          <w:pgSz w:w="11920" w:h="16840"/>
          <w:pgMar w:top="1380" w:right="1340" w:bottom="280" w:left="1340" w:header="720" w:footer="720" w:gutter="0"/>
          <w:cols w:space="720"/>
        </w:sectPr>
      </w:pPr>
      <w:r>
        <w:pict>
          <v:shape id="_x0000_i1026" type="#_x0000_t75" style="width:451.5pt;height:253.5pt">
            <v:imagedata r:id="rId6" o:title=""/>
          </v:shape>
        </w:pict>
      </w:r>
    </w:p>
    <w:p w:rsidR="00FF4C96" w:rsidRDefault="0053748F">
      <w:pPr>
        <w:spacing w:before="42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O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an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sso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ti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n</w:t>
      </w:r>
    </w:p>
    <w:p w:rsidR="00FF4C96" w:rsidRDefault="00FF4C96">
      <w:pPr>
        <w:spacing w:before="2" w:line="160" w:lineRule="exact"/>
        <w:rPr>
          <w:sz w:val="17"/>
          <w:szCs w:val="17"/>
        </w:rPr>
      </w:pPr>
    </w:p>
    <w:p w:rsidR="0053748F" w:rsidRDefault="0053748F">
      <w:pPr>
        <w:spacing w:before="2" w:line="160" w:lineRule="exact"/>
        <w:rPr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37465</wp:posOffset>
            </wp:positionV>
            <wp:extent cx="4524375" cy="295846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ociative_st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748F" w:rsidRDefault="0053748F">
      <w:pPr>
        <w:spacing w:before="2" w:line="160" w:lineRule="exact"/>
        <w:rPr>
          <w:sz w:val="17"/>
          <w:szCs w:val="17"/>
        </w:rPr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53748F" w:rsidRDefault="00C8676A" w:rsidP="0053748F">
      <w:pPr>
        <w:spacing w:line="200" w:lineRule="exact"/>
        <w:rPr>
          <w:noProof/>
        </w:rPr>
      </w:pPr>
      <w:r>
        <w:rPr>
          <w:noProof/>
        </w:rPr>
        <w:drawing>
          <wp:inline distT="0" distB="0" distL="0" distR="0">
            <wp:extent cx="3606892" cy="2959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ociative_st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92" cy="29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6" w:rsidRDefault="0053748F" w:rsidP="0053748F">
      <w:pPr>
        <w:spacing w:line="200" w:lineRule="exac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1056640</wp:posOffset>
            </wp:positionV>
            <wp:extent cx="4762500" cy="2390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23C" w:rsidRDefault="00F4423C">
      <w:pPr>
        <w:ind w:left="100"/>
      </w:pPr>
      <w:r>
        <w:rPr>
          <w:noProof/>
        </w:rPr>
        <w:lastRenderedPageBreak/>
        <w:drawing>
          <wp:inline distT="0" distB="0" distL="0" distR="0">
            <wp:extent cx="5867400" cy="402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ociativer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6" w:rsidRDefault="00FF4C96">
      <w:pPr>
        <w:spacing w:before="3" w:line="160" w:lineRule="exact"/>
        <w:rPr>
          <w:sz w:val="16"/>
          <w:szCs w:val="16"/>
        </w:rPr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F4C96" w:rsidP="00F4423C">
      <w:pPr>
        <w:sectPr w:rsidR="00FF4C96">
          <w:pgSz w:w="11920" w:h="16840"/>
          <w:pgMar w:top="1380" w:right="1340" w:bottom="280" w:left="1340" w:header="720" w:footer="720" w:gutter="0"/>
          <w:cols w:space="720"/>
        </w:sectPr>
      </w:pPr>
    </w:p>
    <w:p w:rsidR="00FF4C96" w:rsidRDefault="0053748F">
      <w:pPr>
        <w:spacing w:before="42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O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an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io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4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ee</w:t>
      </w:r>
    </w:p>
    <w:p w:rsidR="00FF4C96" w:rsidRDefault="00FF4C96">
      <w:pPr>
        <w:spacing w:before="2" w:line="160" w:lineRule="exact"/>
        <w:rPr>
          <w:sz w:val="17"/>
          <w:szCs w:val="17"/>
        </w:rPr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F4C96">
      <w:pPr>
        <w:spacing w:line="200" w:lineRule="exact"/>
      </w:pPr>
    </w:p>
    <w:p w:rsidR="00FF4C96" w:rsidRDefault="00F4423C">
      <w:pPr>
        <w:ind w:left="100"/>
      </w:pPr>
      <w:r>
        <w:rPr>
          <w:noProof/>
        </w:rPr>
        <w:drawing>
          <wp:inline distT="0" distB="0" distL="0" distR="0">
            <wp:extent cx="58388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itionTreeStruc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61" cy="20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3C" w:rsidRDefault="00F4423C">
      <w:pPr>
        <w:ind w:left="100"/>
      </w:pPr>
    </w:p>
    <w:p w:rsidR="00F4423C" w:rsidRDefault="00F4423C">
      <w:pPr>
        <w:ind w:left="100"/>
      </w:pPr>
    </w:p>
    <w:p w:rsidR="00F4423C" w:rsidRDefault="00F4423C">
      <w:pPr>
        <w:ind w:left="100"/>
      </w:pPr>
      <w:r>
        <w:rPr>
          <w:noProof/>
        </w:rPr>
        <w:drawing>
          <wp:inline distT="0" distB="0" distL="0" distR="0">
            <wp:extent cx="5867400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tion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3C" w:rsidRDefault="00F4423C">
      <w:pPr>
        <w:ind w:left="100"/>
      </w:pPr>
    </w:p>
    <w:sectPr w:rsidR="00F4423C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A284B"/>
    <w:multiLevelType w:val="multilevel"/>
    <w:tmpl w:val="FD4AB5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6"/>
    <w:rsid w:val="00251A79"/>
    <w:rsid w:val="0053748F"/>
    <w:rsid w:val="00C8676A"/>
    <w:rsid w:val="00D9792C"/>
    <w:rsid w:val="00F4423C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A865"/>
  <w15:docId w15:val="{4D47F48D-2FFA-4929-AE71-A71E9EB1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2024-09-10T13:16:00Z</cp:lastPrinted>
  <dcterms:created xsi:type="dcterms:W3CDTF">2024-09-10T13:00:00Z</dcterms:created>
  <dcterms:modified xsi:type="dcterms:W3CDTF">2024-09-10T13:25:00Z</dcterms:modified>
</cp:coreProperties>
</file>